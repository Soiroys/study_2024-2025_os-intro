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8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Лабораторная работа № 3. Markdown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3.1. 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Научиться оформлять отчёты с помощью легковесного языка разметки Markdown.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Обучающийся НКАбд-04-24 Осипов Никита Александрович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3.2. Предварительные сведения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3.2.1. Базовые сведения о Markdown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Блоки цитирования создаются с помощью символа </w:t>
      </w:r>
      <w:r>
        <w:rPr>
          <w:rStyle w:val="InlineCode"/>
          <w:b w:val="0"/>
          <w:i w:val="0"/>
          <w:strike w:val="0"/>
        </w:rPr>
        <w:t>&gt;</w:t>
      </w:r>
      <w:r>
        <w:rPr>
          <w:rStyle w:val="DefaultParagraphFont"/>
          <w:b w:val="0"/>
          <w:i w:val="0"/>
          <w:strike w:val="0"/>
        </w:rPr>
        <w:t>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Неупорядоченный (маркированный) список можно отформатировать с помощью звездочек или тире: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Верхние и нижние индексы: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H~2~O записывается как: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H~2~O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2^10^ записывается как: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2^10^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Внутритекстовые формулы делаются аналогично формулам LaTeX. Например, формула sin²(𝑥) + cos²(𝑥) = 1 запишется как: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$\sin^2 (x) + \cos^2 (x) = 1$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Выключные формулы: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sin²(𝑥) + cos²(𝑥) = 1 {#eq:eq:sin2+cos2}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со ссылкой в тексте «Смотри формулу ([-@eq:eq:sin2+cos2]).» записывается как: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$$</w:t>
        <w:br/>
        <w:t>\sin^2 (x) + \cos^2 (x) = 1</w:t>
        <w:br/>
        <w:t>$$ {#eq:eq:sin2+cos2}</w:t>
        <w:br/>
        <w:br/>
        <w:t>Смотри формулу ([-@eq:eq:sin2+cos2]).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3.2.2. Обработка файлов в формате Markdown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Для обработки файлов в формате Markdown будем использовать Pandoc (</w:t>
      </w:r>
      <w:hyperlink r:id="rId4" w:history="1">
        <w:r>
          <w:rPr>
            <w:rStyle w:val="Hyperlink"/>
            <w:b w:val="0"/>
            <w:i w:val="0"/>
            <w:strike w:val="0"/>
          </w:rPr>
          <w:t>https://pandoc.org/</w:t>
        </w:r>
      </w:hyperlink>
      <w:r>
        <w:rPr>
          <w:rStyle w:val="DefaultParagraphFont"/>
          <w:b w:val="0"/>
          <w:i w:val="0"/>
          <w:strike w:val="0"/>
        </w:rPr>
        <w:t xml:space="preserve">). Конкретно, нам понадобится программа </w:t>
      </w:r>
      <w:r>
        <w:rPr>
          <w:rStyle w:val="InlineCode"/>
          <w:b w:val="0"/>
          <w:i w:val="0"/>
          <w:strike w:val="0"/>
        </w:rPr>
        <w:t>pandoc</w:t>
      </w:r>
      <w:r>
        <w:rPr>
          <w:rStyle w:val="DefaultParagraphFont"/>
          <w:b w:val="0"/>
          <w:i w:val="0"/>
          <w:strike w:val="0"/>
        </w:rPr>
        <w:t xml:space="preserve">, </w:t>
      </w:r>
      <w:r>
        <w:rPr>
          <w:rStyle w:val="InlineCode"/>
          <w:b w:val="0"/>
          <w:i w:val="0"/>
          <w:strike w:val="0"/>
        </w:rPr>
        <w:t>pandoc-citeproc</w:t>
      </w:r>
      <w:r>
        <w:rPr>
          <w:rStyle w:val="DefaultParagraphFont"/>
          <w:b w:val="0"/>
          <w:i w:val="0"/>
          <w:strike w:val="0"/>
        </w:rPr>
        <w:t xml:space="preserve"> (</w:t>
      </w:r>
      <w:hyperlink r:id="rId5" w:history="1">
        <w:r>
          <w:rPr>
            <w:rStyle w:val="Hyperlink"/>
            <w:b w:val="0"/>
            <w:i w:val="0"/>
            <w:strike w:val="0"/>
          </w:rPr>
          <w:t>https://github.com/jgm/pandoc/releases</w:t>
        </w:r>
      </w:hyperlink>
      <w:r>
        <w:rPr>
          <w:rStyle w:val="DefaultParagraphFont"/>
          <w:b w:val="0"/>
          <w:i w:val="0"/>
          <w:strike w:val="0"/>
        </w:rPr>
        <w:t xml:space="preserve">), </w:t>
      </w:r>
      <w:r>
        <w:rPr>
          <w:rStyle w:val="InlineCode"/>
          <w:b w:val="0"/>
          <w:i w:val="0"/>
          <w:strike w:val="0"/>
        </w:rPr>
        <w:t>pandoc-crossref</w:t>
      </w:r>
      <w:r>
        <w:rPr>
          <w:rStyle w:val="DefaultParagraphFont"/>
          <w:b w:val="0"/>
          <w:i w:val="0"/>
          <w:strike w:val="0"/>
        </w:rPr>
        <w:t xml:space="preserve"> (</w:t>
      </w:r>
      <w:hyperlink r:id="rId6" w:history="1">
        <w:r>
          <w:rPr>
            <w:rStyle w:val="Hyperlink"/>
            <w:b w:val="0"/>
            <w:i w:val="0"/>
            <w:strike w:val="0"/>
          </w:rPr>
          <w:t>https://github.com/lierdakil/pandoc-crossref/releases</w:t>
        </w:r>
      </w:hyperlink>
      <w:r>
        <w:rPr>
          <w:rStyle w:val="DefaultParagraphFont"/>
          <w:b w:val="0"/>
          <w:i w:val="0"/>
          <w:strike w:val="0"/>
        </w:rPr>
        <w:t>).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Преобразовать файл README.md можно следующим образом:</w:t>
      </w:r>
    </w:p>
    <w:p>
      <w:pPr>
        <w:pStyle w:val="FencedCodebash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pandoc README.md -o README.pdf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или так</w:t>
      </w:r>
    </w:p>
    <w:p>
      <w:pPr>
        <w:pStyle w:val="FencedCodebash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pandoc README.md -o README.docx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Можно использовать следующий Makefile</w:t>
      </w:r>
    </w:p>
    <w:p>
      <w:pPr>
        <w:pStyle w:val="FencedCodemakefil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FILES = $(patsubst %.md, %.docx, $(wildcard *.md))</w:t>
        <w:br/>
        <w:t>FILES += $(patsubst %.md, %.pdf, $(wildcard *.md))</w:t>
        <w:br/>
        <w:br/>
        <w:t>LATEX_FORMAT =</w:t>
        <w:br/>
        <w:br/>
        <w:t>FILTER = --filter pandoc-crossref</w:t>
        <w:br/>
        <w:br/>
        <w:t>%.docx: %.md</w:t>
        <w:br/>
        <w:tab/>
        <w:t>-pandoc "$&lt;" $(FILTER) -o "$@"</w:t>
        <w:br/>
        <w:br/>
        <w:t>%.pdf: %.md</w:t>
        <w:br/>
        <w:tab/>
        <w:t>-pandoc "$&lt;" $(LATEX_FORMAT) $(FILTER) -o "$@"</w:t>
        <w:br/>
        <w:br/>
        <w:t>all: $(FILES)</w:t>
        <w:br/>
        <w:tab/>
        <w:t>@echo $(FILES)</w:t>
        <w:br/>
        <w:br/>
        <w:t>clean:</w:t>
        <w:br/>
        <w:tab/>
        <w:t>-rm $(FILES) *~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3.2.3. Оформление отчета по лабораторной работе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Лабораторная работа является небольшой научно-исследовательской работой, которую и оформлять следует по всем утверждённым требованиям. При подготовке отчета по лабораторной работе вы освоите ряд важных элементов, которые в дальнейшем пригодятся вам при написании курсовой и дипломной работы.</w:t>
      </w:r>
    </w:p>
    <w:p>
      <w:pPr>
        <w:pStyle w:val="Heading4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3.2.3.1. Структура отчёта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Согласно ГОСТ 7.32-2001, любая научно-исследовательская работа должна обязательно содержать следующие элементы: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титульный лист;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реферат;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введение;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основную часть;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заключение.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Также ГОСТ рекомендует включить в работу и такие элементы: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список исполнителей;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содержание;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нормативные ссылки;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определения;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обозначения и сокращения;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список использованных источников;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приложения.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Если вы проводите сложную работу, выполняемую в несколько этапов, то вам может понадобиться включить в работу часть или все элементы второго списка.</w:t>
      </w:r>
    </w:p>
    <w:p>
      <w:pPr>
        <w:pStyle w:val="Heading4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3.2.3.2. Содержание основных элементов отчета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Титульный лист.</w:t>
      </w:r>
      <w:r>
        <w:rPr>
          <w:rStyle w:val="DefaultParagraphFont"/>
          <w:b w:val="0"/>
          <w:i w:val="0"/>
          <w:strike w:val="0"/>
        </w:rPr>
        <w:t xml:space="preserve"> Первый лист работы оформляется строго по образцу, который обычно приводится в методических пособиях по вашему предмету. В нем не просто требуется указать такие элементы, как название образовательного учреждения, вид работы и сведения об исполнителе, но и расположить их в строгом соответствии со стандартами.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Реферат.</w:t>
      </w:r>
      <w:r>
        <w:rPr>
          <w:rStyle w:val="DefaultParagraphFont"/>
          <w:b w:val="0"/>
          <w:i w:val="0"/>
          <w:strike w:val="0"/>
        </w:rPr>
        <w:t xml:space="preserve"> Реферат фактически является кратким представлением всего вашего отчета и содержит ряд статистических сведений. В нем нужно указать количество частей, страниц работы, иллюстраций, приложений, таблиц, использованных литературных источников и приложений. Здесь же приводится перечень ключевых слов работы и собственно текст реферата. Последний подразумевает основные элементы работы от поставленных целей до результатов и рекомендаций по их внедрению. В практике вузов в отчеты по лабораторным работам реферат обычно не включают.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Введение.</w:t>
      </w:r>
      <w:r>
        <w:rPr>
          <w:rStyle w:val="DefaultParagraphFont"/>
          <w:b w:val="0"/>
          <w:i w:val="0"/>
          <w:strike w:val="0"/>
        </w:rPr>
        <w:t xml:space="preserve"> Во введении типовой лабораторной работы обычно прописывают цели проводимого исследования и задачи, выполнение которых поможет достичь поставленных целей. В то же время существуют работы, в которых студенты становятся настоящими первооткрывателями. Приходилось ли вам хотя бы однажды испытывать чувство крайнего любопытства и нетерпения при проведении лабораторной работы? Ощущать, что буквально через пару минут вы найдете ответ на вопрос, на который еще никто и никогда не находил ответа? Именно для таких исследований пишется развернутое введение с доказательством актуальности и новизны изучаемой темы. Чтобы действительно провести исследование в той области, в которой, как говорится, еще не ступала нога человека, во введении вам понадобится привести оценку современного состояния рассматриваемой проблемы и обосновать необходимость ее решения.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Основная часть.</w:t>
      </w:r>
      <w:r>
        <w:rPr>
          <w:rStyle w:val="DefaultParagraphFont"/>
          <w:b w:val="0"/>
          <w:i w:val="0"/>
          <w:strike w:val="0"/>
        </w:rPr>
        <w:t xml:space="preserve"> Так как в разных вузах и в разных дисциплинах существуют свои тонкости проведения лабораторных работ, содержание основной части подробно описывают в соответствующих методичках. Важно, чтобы в этом разделе работы была отражена ее суть, описана методика и результаты проделанной работы.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 основной части прописывают следующие элементы: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цели проводимого исследования;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задачи, выполнение которых поможет достичь поставленных целей;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ход работы, в котором описываются выполненные действия;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прочие разделы, предусмотренные методическими материалами по изучаемой дисциплине.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Заключение.</w:t>
      </w:r>
      <w:r>
        <w:rPr>
          <w:rStyle w:val="DefaultParagraphFont"/>
          <w:b w:val="0"/>
          <w:i w:val="0"/>
          <w:strike w:val="0"/>
        </w:rPr>
        <w:t xml:space="preserve"> В этой части работы вам потребуется сделать выводы по полученным в ходе лабораторной работы результатам. Для этого оцените, насколько полно выполнены поставленные задачи. В сложных работах могут присутствовать и другие элементы, например, рекомендации для дальнейшего применения результатов проведённой работы.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3.3. Задание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Сделайте отчёт по предыдущей лабораторной работе в формате Markdown.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 качестве отчёта просьба предоставить отчёты в 3 форматах: pdf, docx и md (в архиве, поскольку он должен содержать скриншоты, Makefile и т.д.)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3.4. Содержание отчёта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Отчёт должен включать:</w:t>
      </w:r>
    </w:p>
    <w:p>
      <w:pPr>
        <w:numPr>
          <w:ilvl w:val="0"/>
          <w:numId w:val="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Титульный лист с указанием номера лабораторной работы и ФИО студента.</w:t>
      </w:r>
    </w:p>
    <w:p>
      <w:pPr>
        <w:numPr>
          <w:ilvl w:val="0"/>
          <w:numId w:val="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Формулировка задания работы.</w:t>
      </w:r>
    </w:p>
    <w:p>
      <w:pPr>
        <w:numPr>
          <w:ilvl w:val="0"/>
          <w:numId w:val="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Описание результатов выполнения задания: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скриншоты (снимки экрана), фиксирующие выполнение лабораторной работы;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ответы на вопросы;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customStyle="1" w:styleId="FencedCodebash">
    <w:name w:val="FencedCode.bash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makefile">
    <w:name w:val="FencedCode.makefile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andoc.org/" TargetMode="External" /><Relationship Id="rId5" Type="http://schemas.openxmlformats.org/officeDocument/2006/relationships/hyperlink" Target="https://github.com/jgm/pandoc/releases" TargetMode="External" /><Relationship Id="rId6" Type="http://schemas.openxmlformats.org/officeDocument/2006/relationships/hyperlink" Target="https://github.com/lierdakil/pandoc-crossref/releases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